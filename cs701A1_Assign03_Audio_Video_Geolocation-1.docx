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89D1E" w14:textId="2E682365" w:rsidR="00FC6C13" w:rsidRPr="00BF0556" w:rsidRDefault="00FC6C13" w:rsidP="00BF0556">
      <w:pPr>
        <w:pStyle w:val="Heading2"/>
        <w:numPr>
          <w:ilvl w:val="0"/>
          <w:numId w:val="0"/>
        </w:numPr>
        <w:spacing w:before="0" w:after="0"/>
        <w:rPr>
          <w:i w:val="0"/>
          <w:iCs w:val="0"/>
          <w:sz w:val="36"/>
          <w:szCs w:val="36"/>
        </w:rPr>
      </w:pPr>
      <w:r w:rsidRPr="00FC6C13">
        <w:rPr>
          <w:b w:val="0"/>
          <w:i w:val="0"/>
          <w:iCs w:val="0"/>
        </w:rPr>
        <w:t>BU MET College</w:t>
      </w:r>
      <w:r w:rsidR="00BF0556">
        <w:rPr>
          <w:b w:val="0"/>
          <w:i w:val="0"/>
          <w:iCs w:val="0"/>
        </w:rPr>
        <w:t xml:space="preserve"> </w:t>
      </w:r>
      <w:r w:rsidRPr="00FC6C13">
        <w:rPr>
          <w:b w:val="0"/>
          <w:i w:val="0"/>
          <w:iCs w:val="0"/>
        </w:rPr>
        <w:t xml:space="preserve">    </w:t>
      </w:r>
      <w:r w:rsidR="00BF0556">
        <w:rPr>
          <w:b w:val="0"/>
          <w:i w:val="0"/>
          <w:iCs w:val="0"/>
        </w:rPr>
        <w:t xml:space="preserve">   </w:t>
      </w:r>
      <w:r w:rsidR="00BF0556" w:rsidRPr="00FC6C13">
        <w:rPr>
          <w:i w:val="0"/>
          <w:iCs w:val="0"/>
          <w:sz w:val="36"/>
          <w:szCs w:val="36"/>
        </w:rPr>
        <w:t>Assignment 0</w:t>
      </w:r>
      <w:r w:rsidR="00BF0556">
        <w:rPr>
          <w:i w:val="0"/>
          <w:iCs w:val="0"/>
          <w:sz w:val="36"/>
          <w:szCs w:val="36"/>
        </w:rPr>
        <w:t xml:space="preserve">3      </w:t>
      </w:r>
      <w:r w:rsidRPr="00FC6C13">
        <w:rPr>
          <w:b w:val="0"/>
          <w:i w:val="0"/>
          <w:iCs w:val="0"/>
        </w:rPr>
        <w:t>CS701 A1 Rich Internet App</w:t>
      </w:r>
      <w:r>
        <w:rPr>
          <w:b w:val="0"/>
          <w:i w:val="0"/>
          <w:iCs w:val="0"/>
        </w:rPr>
        <w:t>s</w:t>
      </w:r>
    </w:p>
    <w:p w14:paraId="5557B53F" w14:textId="4A0B794B" w:rsidR="00FC6C13" w:rsidRPr="004B335E" w:rsidRDefault="00FC6C13" w:rsidP="00FC6C13">
      <w:pPr>
        <w:pStyle w:val="Heading3"/>
        <w:numPr>
          <w:ilvl w:val="0"/>
          <w:numId w:val="0"/>
        </w:numPr>
        <w:spacing w:before="0" w:after="0"/>
        <w:rPr>
          <w:color w:val="000000"/>
        </w:rPr>
      </w:pPr>
      <w:r>
        <w:t>Handed out: 02/</w:t>
      </w:r>
      <w:r w:rsidR="00C45750">
        <w:t>9/2022</w:t>
      </w:r>
      <w:r>
        <w:t xml:space="preserve">                Due by 6 PM EST on </w:t>
      </w:r>
      <w:r w:rsidR="00BF0556">
        <w:t>Tues</w:t>
      </w:r>
      <w:r>
        <w:t>day, 02/</w:t>
      </w:r>
      <w:r w:rsidR="00BF0556">
        <w:t>16</w:t>
      </w:r>
      <w:r w:rsidR="00C45750">
        <w:t>/2022</w:t>
      </w:r>
      <w:r>
        <w:rPr>
          <w:color w:val="000000"/>
        </w:rPr>
        <w:br/>
        <w:t xml:space="preserve"> </w:t>
      </w:r>
    </w:p>
    <w:p w14:paraId="20D1201C" w14:textId="254352C6" w:rsidR="00FC6C13" w:rsidRDefault="00FC6C13" w:rsidP="00FC6C13">
      <w:pPr>
        <w:rPr>
          <w:rFonts w:cs="Arial"/>
          <w:sz w:val="24"/>
        </w:rPr>
      </w:pPr>
      <w:r>
        <w:rPr>
          <w:rFonts w:cs="Arial"/>
          <w:sz w:val="24"/>
        </w:rPr>
        <w:t xml:space="preserve">The objective of this assignment is to convince yourself that HTML5 </w:t>
      </w:r>
      <w:r w:rsidR="00BF0556">
        <w:rPr>
          <w:rFonts w:cs="Arial"/>
          <w:sz w:val="24"/>
        </w:rPr>
        <w:t>Audio, Video and Geolocation</w:t>
      </w:r>
      <w:r>
        <w:rPr>
          <w:rFonts w:cs="Arial"/>
          <w:sz w:val="24"/>
        </w:rPr>
        <w:t xml:space="preserve"> work. </w:t>
      </w:r>
      <w:r w:rsidR="00BF0556">
        <w:rPr>
          <w:rFonts w:cs="Arial"/>
          <w:sz w:val="24"/>
        </w:rPr>
        <w:t xml:space="preserve">We will also demonstrate operation of a simple HTML form. </w:t>
      </w:r>
      <w:r>
        <w:rPr>
          <w:rFonts w:cs="Arial"/>
          <w:sz w:val="24"/>
        </w:rPr>
        <w:t xml:space="preserve">Those features are described in </w:t>
      </w:r>
      <w:r w:rsidR="00BF0556">
        <w:rPr>
          <w:rFonts w:cs="Arial"/>
          <w:sz w:val="24"/>
        </w:rPr>
        <w:t>chapters</w:t>
      </w:r>
      <w:r>
        <w:rPr>
          <w:rFonts w:cs="Arial"/>
          <w:sz w:val="24"/>
        </w:rPr>
        <w:t xml:space="preserve"> </w:t>
      </w:r>
      <w:r w:rsidR="00BF0556">
        <w:rPr>
          <w:rFonts w:cs="Arial"/>
          <w:sz w:val="24"/>
        </w:rPr>
        <w:t>4, 5 and 8</w:t>
      </w:r>
      <w:r>
        <w:rPr>
          <w:rFonts w:cs="Arial"/>
          <w:sz w:val="24"/>
        </w:rPr>
        <w:t xml:space="preserve"> of the book “Pro HTML Programming” by Lubbers et al, </w:t>
      </w:r>
      <w:proofErr w:type="spellStart"/>
      <w:r>
        <w:rPr>
          <w:rFonts w:cs="Arial"/>
          <w:sz w:val="24"/>
        </w:rPr>
        <w:t>Apress</w:t>
      </w:r>
      <w:proofErr w:type="spellEnd"/>
      <w:r>
        <w:rPr>
          <w:rFonts w:cs="Arial"/>
          <w:sz w:val="24"/>
        </w:rPr>
        <w:t xml:space="preserve">, 2011 and the Study Guide for Module 1.  </w:t>
      </w:r>
      <w:hyperlink r:id="rId7" w:history="1">
        <w:r w:rsidRPr="008F3EBC">
          <w:rPr>
            <w:rStyle w:val="Hyperlink"/>
            <w:rFonts w:eastAsiaTheme="majorEastAsia" w:cs="Arial"/>
            <w:sz w:val="24"/>
          </w:rPr>
          <w:t>https://learn.bu.edu/bbcswebdav/pid-8742786-dt-content-rid-51442927_1/courses/21sprgmetcs701_a1/Course_Content/module1/allpages69780.htm</w:t>
        </w:r>
      </w:hyperlink>
    </w:p>
    <w:p w14:paraId="00B89BBD" w14:textId="77777777" w:rsidR="00656543" w:rsidRDefault="00656543">
      <w:pPr>
        <w:spacing w:before="17" w:line="260" w:lineRule="exact"/>
        <w:rPr>
          <w:sz w:val="26"/>
          <w:szCs w:val="26"/>
        </w:rPr>
      </w:pPr>
    </w:p>
    <w:p w14:paraId="453B43E7" w14:textId="77777777" w:rsidR="00656543" w:rsidRDefault="00697ADB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4E4E77"/>
          <w:sz w:val="24"/>
          <w:szCs w:val="24"/>
        </w:rPr>
        <w:t>General Rules for Homework Assignments</w:t>
      </w:r>
    </w:p>
    <w:p w14:paraId="0DA8CF23" w14:textId="77777777" w:rsidR="00656543" w:rsidRDefault="00656543">
      <w:pPr>
        <w:spacing w:line="280" w:lineRule="exact"/>
        <w:rPr>
          <w:sz w:val="28"/>
          <w:szCs w:val="28"/>
        </w:rPr>
      </w:pPr>
    </w:p>
    <w:p w14:paraId="201F24F8" w14:textId="77777777" w:rsidR="00656543" w:rsidRDefault="00697ADB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Verdana" w:eastAsia="Verdana" w:hAnsi="Verdana" w:cs="Verdana"/>
        </w:rPr>
        <w:t xml:space="preserve">•  </w:t>
      </w:r>
      <w:r>
        <w:rPr>
          <w:rFonts w:ascii="Verdana" w:eastAsia="Verdana" w:hAnsi="Verdana" w:cs="Verdana"/>
          <w:spacing w:val="40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ou are strongly encouraged to add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mm</w:t>
      </w:r>
      <w:r>
        <w:rPr>
          <w:rFonts w:ascii="Arial" w:eastAsia="Arial" w:hAnsi="Arial" w:cs="Arial"/>
          <w:sz w:val="22"/>
          <w:szCs w:val="22"/>
        </w:rPr>
        <w:t>ents throughout the progra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</w:p>
    <w:p w14:paraId="65D9FADC" w14:textId="77777777" w:rsidR="00656543" w:rsidRDefault="00697ADB">
      <w:pPr>
        <w:tabs>
          <w:tab w:val="left" w:pos="820"/>
        </w:tabs>
        <w:spacing w:before="7" w:line="240" w:lineRule="exact"/>
        <w:ind w:left="820" w:right="75" w:hanging="360"/>
        <w:rPr>
          <w:rFonts w:ascii="Arial" w:eastAsia="Arial" w:hAnsi="Arial" w:cs="Arial"/>
          <w:sz w:val="22"/>
          <w:szCs w:val="22"/>
        </w:rPr>
      </w:pPr>
      <w:r>
        <w:rPr>
          <w:rFonts w:ascii="Verdana" w:eastAsia="Verdana" w:hAnsi="Verdana" w:cs="Verdana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ou 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ust 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 on your assign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ents individually. 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 are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color w:val="FF0000"/>
          <w:sz w:val="22"/>
          <w:szCs w:val="22"/>
        </w:rPr>
        <w:t>not allo</w:t>
      </w:r>
      <w:r>
        <w:rPr>
          <w:rFonts w:ascii="Arial" w:eastAsia="Arial" w:hAnsi="Arial" w:cs="Arial"/>
          <w:color w:val="FF0000"/>
          <w:spacing w:val="-1"/>
          <w:sz w:val="22"/>
          <w:szCs w:val="22"/>
        </w:rPr>
        <w:t>w</w:t>
      </w:r>
      <w:r>
        <w:rPr>
          <w:rFonts w:ascii="Arial" w:eastAsia="Arial" w:hAnsi="Arial" w:cs="Arial"/>
          <w:color w:val="FF0000"/>
          <w:sz w:val="22"/>
          <w:szCs w:val="22"/>
        </w:rPr>
        <w:t xml:space="preserve">ed </w:t>
      </w:r>
      <w:r>
        <w:rPr>
          <w:rFonts w:ascii="Arial" w:eastAsia="Arial" w:hAnsi="Arial" w:cs="Arial"/>
          <w:color w:val="000000"/>
          <w:sz w:val="22"/>
          <w:szCs w:val="22"/>
        </w:rPr>
        <w:t>to c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op</w:t>
      </w:r>
      <w:r>
        <w:rPr>
          <w:rFonts w:ascii="Arial" w:eastAsia="Arial" w:hAnsi="Arial" w:cs="Arial"/>
          <w:color w:val="000000"/>
          <w:sz w:val="22"/>
          <w:szCs w:val="22"/>
        </w:rPr>
        <w:t>y the ans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w</w:t>
      </w:r>
      <w:r>
        <w:rPr>
          <w:rFonts w:ascii="Arial" w:eastAsia="Arial" w:hAnsi="Arial" w:cs="Arial"/>
          <w:color w:val="000000"/>
          <w:sz w:val="22"/>
          <w:szCs w:val="22"/>
        </w:rPr>
        <w:t>ers from the others.</w:t>
      </w:r>
    </w:p>
    <w:p w14:paraId="7679AFAC" w14:textId="77777777" w:rsidR="00656543" w:rsidRDefault="00697ADB">
      <w:pPr>
        <w:spacing w:line="240" w:lineRule="exact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Verdana" w:eastAsia="Verdana" w:hAnsi="Verdana" w:cs="Verdana"/>
        </w:rPr>
        <w:t xml:space="preserve">•  </w:t>
      </w:r>
      <w:r>
        <w:rPr>
          <w:rFonts w:ascii="Verdana" w:eastAsia="Verdana" w:hAnsi="Verdana" w:cs="Verdana"/>
          <w:spacing w:val="40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lease sub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it by due date to avoid late penalty.</w:t>
      </w:r>
    </w:p>
    <w:p w14:paraId="35554CF3" w14:textId="77777777" w:rsidR="00656543" w:rsidRDefault="00697ADB">
      <w:pPr>
        <w:tabs>
          <w:tab w:val="left" w:pos="820"/>
        </w:tabs>
        <w:spacing w:before="1"/>
        <w:ind w:left="820" w:right="294" w:hanging="360"/>
        <w:rPr>
          <w:rFonts w:ascii="Arial" w:eastAsia="Arial" w:hAnsi="Arial" w:cs="Arial"/>
          <w:sz w:val="22"/>
          <w:szCs w:val="22"/>
        </w:rPr>
      </w:pPr>
      <w:r>
        <w:rPr>
          <w:rFonts w:ascii="Verdana" w:eastAsia="Verdana" w:hAnsi="Verdana" w:cs="Verdana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hen the term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last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 referenced in an assign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ent, please replace it 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ith your last na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e.</w:t>
      </w:r>
    </w:p>
    <w:p w14:paraId="2475DCAC" w14:textId="77777777" w:rsidR="00656543" w:rsidRDefault="00656543">
      <w:pPr>
        <w:spacing w:before="14" w:line="260" w:lineRule="exact"/>
        <w:rPr>
          <w:sz w:val="26"/>
          <w:szCs w:val="26"/>
        </w:rPr>
      </w:pPr>
    </w:p>
    <w:p w14:paraId="408289F1" w14:textId="77777777" w:rsidR="00656543" w:rsidRDefault="00697ADB">
      <w:pPr>
        <w:ind w:left="100" w:right="9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reate a new folder/project na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CS</w:t>
      </w:r>
      <w:r>
        <w:rPr>
          <w:rFonts w:ascii="Arial" w:eastAsia="Arial" w:hAnsi="Arial" w:cs="Arial"/>
          <w:sz w:val="22"/>
          <w:szCs w:val="22"/>
        </w:rPr>
        <w:t>701</w:t>
      </w:r>
      <w:r>
        <w:rPr>
          <w:rFonts w:ascii="Arial" w:eastAsia="Arial" w:hAnsi="Arial" w:cs="Arial"/>
          <w:spacing w:val="-1"/>
          <w:sz w:val="22"/>
          <w:szCs w:val="22"/>
        </w:rPr>
        <w:t>_HW</w:t>
      </w:r>
      <w:r w:rsidR="00BF0556"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i/>
          <w:sz w:val="22"/>
          <w:szCs w:val="22"/>
        </w:rPr>
        <w:t>last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 xml:space="preserve">e. </w:t>
      </w:r>
      <w:r w:rsidR="00BF0556">
        <w:rPr>
          <w:rFonts w:ascii="Arial" w:eastAsia="Arial" w:hAnsi="Arial" w:cs="Arial"/>
          <w:spacing w:val="-1"/>
          <w:sz w:val="22"/>
          <w:szCs w:val="22"/>
        </w:rPr>
        <w:t>Place your HTML files (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1"/>
          <w:sz w:val="22"/>
          <w:szCs w:val="22"/>
        </w:rPr>
        <w:t>og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am</w:t>
      </w:r>
      <w:r>
        <w:rPr>
          <w:rFonts w:ascii="Arial" w:eastAsia="Arial" w:hAnsi="Arial" w:cs="Arial"/>
          <w:sz w:val="22"/>
          <w:szCs w:val="22"/>
        </w:rPr>
        <w:t>s</w:t>
      </w:r>
      <w:r w:rsidR="00BF0556"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 in this fol</w:t>
      </w:r>
      <w:r>
        <w:rPr>
          <w:rFonts w:ascii="Arial" w:eastAsia="Arial" w:hAnsi="Arial" w:cs="Arial"/>
          <w:spacing w:val="-1"/>
          <w:sz w:val="22"/>
          <w:szCs w:val="22"/>
        </w:rPr>
        <w:t>de</w:t>
      </w:r>
      <w:r>
        <w:rPr>
          <w:rFonts w:ascii="Arial" w:eastAsia="Arial" w:hAnsi="Arial" w:cs="Arial"/>
          <w:sz w:val="22"/>
          <w:szCs w:val="22"/>
        </w:rPr>
        <w:t>r.</w:t>
      </w:r>
    </w:p>
    <w:p w14:paraId="7C4C2458" w14:textId="6A00825D" w:rsidR="00BF0556" w:rsidRDefault="00BF0556">
      <w:pPr>
        <w:ind w:left="100" w:right="990"/>
        <w:rPr>
          <w:rFonts w:ascii="Arial" w:eastAsia="Arial" w:hAnsi="Arial" w:cs="Arial"/>
          <w:sz w:val="22"/>
          <w:szCs w:val="22"/>
        </w:rPr>
      </w:pPr>
    </w:p>
    <w:p w14:paraId="30960FD7" w14:textId="2B462E8D" w:rsidR="00BF0556" w:rsidRPr="00AF5932" w:rsidRDefault="00BF0556">
      <w:pPr>
        <w:ind w:left="100" w:right="990"/>
        <w:rPr>
          <w:rFonts w:ascii="Arial" w:eastAsia="Arial" w:hAnsi="Arial" w:cs="Arial"/>
          <w:b/>
          <w:bCs/>
          <w:sz w:val="22"/>
          <w:szCs w:val="22"/>
        </w:rPr>
      </w:pPr>
      <w:r w:rsidRPr="00AF5932">
        <w:rPr>
          <w:rFonts w:ascii="Arial" w:eastAsia="Arial" w:hAnsi="Arial" w:cs="Arial"/>
          <w:b/>
          <w:bCs/>
          <w:sz w:val="22"/>
          <w:szCs w:val="22"/>
        </w:rPr>
        <w:t>Part 1.</w:t>
      </w:r>
      <w:r>
        <w:rPr>
          <w:rFonts w:ascii="Arial" w:eastAsia="Arial" w:hAnsi="Arial" w:cs="Arial"/>
          <w:sz w:val="22"/>
          <w:szCs w:val="22"/>
        </w:rPr>
        <w:t xml:space="preserve"> Please download </w:t>
      </w:r>
      <w:r w:rsidR="00AF5932"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ny song of your liking </w:t>
      </w:r>
      <w:r w:rsidR="00AF5932">
        <w:rPr>
          <w:rFonts w:ascii="Arial" w:eastAsia="Arial" w:hAnsi="Arial" w:cs="Arial"/>
          <w:sz w:val="22"/>
          <w:szCs w:val="22"/>
        </w:rPr>
        <w:t xml:space="preserve">Create a small HTML page with &lt;audio&gt; HTML element and demonstrate that your page can successfully play that song. </w:t>
      </w:r>
      <w:r w:rsidR="00AF5932" w:rsidRPr="00AF5932">
        <w:rPr>
          <w:rFonts w:ascii="Arial" w:eastAsia="Arial" w:hAnsi="Arial" w:cs="Arial"/>
          <w:b/>
          <w:bCs/>
          <w:sz w:val="22"/>
          <w:szCs w:val="22"/>
        </w:rPr>
        <w:t>(15%)</w:t>
      </w:r>
    </w:p>
    <w:p w14:paraId="1CD153D6" w14:textId="2589E973" w:rsidR="00AF5932" w:rsidRDefault="00AF5932">
      <w:pPr>
        <w:ind w:left="100" w:right="990"/>
        <w:rPr>
          <w:rFonts w:ascii="Arial" w:eastAsia="Arial" w:hAnsi="Arial" w:cs="Arial"/>
          <w:sz w:val="22"/>
          <w:szCs w:val="22"/>
        </w:rPr>
      </w:pPr>
    </w:p>
    <w:p w14:paraId="36CD96CD" w14:textId="680CE193" w:rsidR="00AF5932" w:rsidRDefault="00AF5932">
      <w:pPr>
        <w:ind w:left="100" w:right="990"/>
        <w:rPr>
          <w:rFonts w:ascii="Arial" w:eastAsia="Arial" w:hAnsi="Arial" w:cs="Arial"/>
          <w:sz w:val="22"/>
          <w:szCs w:val="22"/>
        </w:rPr>
      </w:pPr>
      <w:r w:rsidRPr="00AF5932">
        <w:rPr>
          <w:rFonts w:ascii="Arial" w:eastAsia="Arial" w:hAnsi="Arial" w:cs="Arial"/>
          <w:b/>
          <w:bCs/>
          <w:sz w:val="22"/>
          <w:szCs w:val="22"/>
        </w:rPr>
        <w:t>Part 2.</w:t>
      </w:r>
      <w:r>
        <w:rPr>
          <w:rFonts w:ascii="Arial" w:eastAsia="Arial" w:hAnsi="Arial" w:cs="Arial"/>
          <w:sz w:val="22"/>
          <w:szCs w:val="22"/>
        </w:rPr>
        <w:t xml:space="preserve"> Download any short video. Create a small HTML page with a &lt;video&gt; HTML element and demonstrate that your page can successfully play that video. </w:t>
      </w:r>
      <w:r w:rsidRPr="00AF5932">
        <w:rPr>
          <w:rFonts w:ascii="Arial" w:eastAsia="Arial" w:hAnsi="Arial" w:cs="Arial"/>
          <w:b/>
          <w:bCs/>
          <w:sz w:val="22"/>
          <w:szCs w:val="22"/>
        </w:rPr>
        <w:t>(15%)</w:t>
      </w:r>
    </w:p>
    <w:p w14:paraId="575B1E71" w14:textId="5DABC7C4" w:rsidR="00AF5932" w:rsidRDefault="00AF5932">
      <w:pPr>
        <w:ind w:left="100" w:right="990"/>
        <w:rPr>
          <w:rFonts w:ascii="Arial" w:eastAsia="Arial" w:hAnsi="Arial" w:cs="Arial"/>
          <w:sz w:val="22"/>
          <w:szCs w:val="22"/>
        </w:rPr>
      </w:pPr>
    </w:p>
    <w:p w14:paraId="69EA3F4E" w14:textId="77777777" w:rsidR="00DA2E53" w:rsidRDefault="00DA2E53">
      <w:pPr>
        <w:ind w:left="100" w:right="990"/>
        <w:rPr>
          <w:rFonts w:ascii="Arial" w:eastAsia="Arial" w:hAnsi="Arial" w:cs="Arial"/>
          <w:b/>
          <w:bCs/>
          <w:sz w:val="22"/>
          <w:szCs w:val="22"/>
        </w:rPr>
      </w:pPr>
    </w:p>
    <w:p w14:paraId="343385B7" w14:textId="78A84119" w:rsidR="00DA2E53" w:rsidRDefault="00815E73" w:rsidP="00DA2E53">
      <w:pPr>
        <w:ind w:left="100" w:right="9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Part 3.</w:t>
      </w:r>
      <w:r w:rsidR="00DA2E53">
        <w:rPr>
          <w:rFonts w:ascii="Arial" w:eastAsia="Arial" w:hAnsi="Arial" w:cs="Arial"/>
          <w:sz w:val="22"/>
          <w:szCs w:val="22"/>
        </w:rPr>
        <w:t xml:space="preserve"> Start from file ex01_formSample.html provided as an illustration in Modul1.pdf. Remove reference to PHP scripts. Add a custom handler of invalid values as described in lecture notes on Forms. Similarly, add a JavaScript validator that will verify that two copies of an email address are identical. Demonstrate that both the handler and the validator work. Submit a working copy of the modified file.</w:t>
      </w:r>
    </w:p>
    <w:p w14:paraId="07A9C58F" w14:textId="77777777" w:rsidR="008D0E23" w:rsidRDefault="00815E73" w:rsidP="00815E73">
      <w:pPr>
        <w:ind w:left="100" w:right="990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(20</w:t>
      </w:r>
      <w:r w:rsidR="00DA2E53" w:rsidRPr="00AF5932">
        <w:rPr>
          <w:rFonts w:ascii="Arial" w:eastAsia="Arial" w:hAnsi="Arial" w:cs="Arial"/>
          <w:b/>
          <w:bCs/>
          <w:sz w:val="22"/>
          <w:szCs w:val="22"/>
        </w:rPr>
        <w:t>%)</w:t>
      </w:r>
    </w:p>
    <w:p w14:paraId="5A880F67" w14:textId="77777777" w:rsidR="008D0E23" w:rsidRDefault="008D0E23" w:rsidP="00815E73">
      <w:pPr>
        <w:ind w:left="100" w:right="990"/>
        <w:rPr>
          <w:rFonts w:ascii="Arial" w:eastAsia="Arial" w:hAnsi="Arial" w:cs="Arial"/>
          <w:b/>
          <w:bCs/>
          <w:sz w:val="22"/>
          <w:szCs w:val="22"/>
        </w:rPr>
      </w:pPr>
    </w:p>
    <w:p w14:paraId="28ED34D0" w14:textId="3DBAB15F" w:rsidR="00815E73" w:rsidRDefault="00815E73" w:rsidP="00815E73">
      <w:pPr>
        <w:ind w:left="100" w:right="9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Part 4</w:t>
      </w:r>
      <w:r w:rsidRPr="00AF5932">
        <w:rPr>
          <w:rFonts w:ascii="Arial" w:eastAsia="Arial" w:hAnsi="Arial" w:cs="Arial"/>
          <w:b/>
          <w:bCs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 Modify above HTML file. </w:t>
      </w:r>
      <w:r w:rsidR="008D0E23">
        <w:rPr>
          <w:rFonts w:ascii="Arial" w:eastAsia="Arial" w:hAnsi="Arial" w:cs="Arial"/>
          <w:sz w:val="22"/>
          <w:szCs w:val="22"/>
        </w:rPr>
        <w:t xml:space="preserve">At the top add text field with a description of the form or an instruction to the person who is filling in the form. </w:t>
      </w:r>
      <w:r>
        <w:rPr>
          <w:rFonts w:ascii="Arial" w:eastAsia="Arial" w:hAnsi="Arial" w:cs="Arial"/>
          <w:sz w:val="22"/>
          <w:szCs w:val="22"/>
        </w:rPr>
        <w:t>At the bottom add a region where you could dr</w:t>
      </w:r>
      <w:r w:rsidR="008D0E23">
        <w:rPr>
          <w:rFonts w:ascii="Arial" w:eastAsia="Arial" w:hAnsi="Arial" w:cs="Arial"/>
          <w:sz w:val="22"/>
          <w:szCs w:val="22"/>
        </w:rPr>
        <w:t xml:space="preserve">ag and drop the text of that description. 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8D0E23">
        <w:rPr>
          <w:rFonts w:ascii="Arial" w:eastAsia="Arial" w:hAnsi="Arial" w:cs="Arial"/>
          <w:sz w:val="22"/>
          <w:szCs w:val="22"/>
        </w:rPr>
        <w:t>Could you modify the drop handler so that it remove the text from the top?</w:t>
      </w:r>
    </w:p>
    <w:p w14:paraId="5FB06D7D" w14:textId="2F0FDE2A" w:rsidR="00815E73" w:rsidRDefault="00815E73" w:rsidP="00815E73">
      <w:pPr>
        <w:ind w:left="100" w:right="990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(20</w:t>
      </w:r>
      <w:r w:rsidRPr="00AF5932">
        <w:rPr>
          <w:rFonts w:ascii="Arial" w:eastAsia="Arial" w:hAnsi="Arial" w:cs="Arial"/>
          <w:b/>
          <w:bCs/>
          <w:sz w:val="22"/>
          <w:szCs w:val="22"/>
        </w:rPr>
        <w:t>%)</w:t>
      </w:r>
    </w:p>
    <w:p w14:paraId="69D65CBB" w14:textId="77777777" w:rsidR="00815E73" w:rsidRDefault="00815E73" w:rsidP="00DA2E53">
      <w:pPr>
        <w:ind w:left="100" w:right="990"/>
        <w:rPr>
          <w:rFonts w:ascii="Arial" w:eastAsia="Arial" w:hAnsi="Arial" w:cs="Arial"/>
          <w:b/>
          <w:bCs/>
          <w:sz w:val="22"/>
          <w:szCs w:val="22"/>
        </w:rPr>
      </w:pPr>
    </w:p>
    <w:p w14:paraId="7EB1B925" w14:textId="77777777" w:rsidR="00BF0556" w:rsidRDefault="00BF0556">
      <w:pPr>
        <w:ind w:left="100" w:right="990"/>
        <w:rPr>
          <w:rFonts w:ascii="Arial" w:eastAsia="Arial" w:hAnsi="Arial" w:cs="Arial"/>
          <w:sz w:val="22"/>
          <w:szCs w:val="22"/>
        </w:rPr>
      </w:pPr>
    </w:p>
    <w:p w14:paraId="07EC620A" w14:textId="77777777" w:rsidR="00BF0556" w:rsidRDefault="00BF0556" w:rsidP="00BF0556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45FEAB68" w14:textId="0C123144" w:rsidR="00BF0556" w:rsidRPr="00AF5932" w:rsidRDefault="00BF0556" w:rsidP="00BF0556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4"/>
          <w:szCs w:val="24"/>
        </w:rPr>
      </w:pPr>
      <w:r w:rsidRPr="00AF5932">
        <w:rPr>
          <w:rFonts w:ascii="Arial-BoldMT" w:hAnsi="Arial-BoldMT" w:cs="Arial-BoldMT"/>
          <w:b/>
          <w:bCs/>
          <w:sz w:val="24"/>
          <w:szCs w:val="24"/>
        </w:rPr>
        <w:t xml:space="preserve">Part </w:t>
      </w:r>
      <w:r w:rsidR="00625804">
        <w:rPr>
          <w:rFonts w:ascii="Arial-BoldMT" w:hAnsi="Arial-BoldMT" w:cs="Arial-BoldMT"/>
          <w:b/>
          <w:bCs/>
          <w:sz w:val="24"/>
          <w:szCs w:val="24"/>
        </w:rPr>
        <w:t xml:space="preserve">5. </w:t>
      </w:r>
      <w:r w:rsidRPr="00AF5932">
        <w:rPr>
          <w:rFonts w:ascii="Arial-BoldMT" w:hAnsi="Arial-BoldMT" w:cs="Arial-BoldMT"/>
          <w:b/>
          <w:bCs/>
          <w:sz w:val="24"/>
          <w:szCs w:val="24"/>
        </w:rPr>
        <w:t>– Geolocation (</w:t>
      </w:r>
      <w:r w:rsidR="00AF5932">
        <w:rPr>
          <w:rFonts w:ascii="Arial-BoldMT" w:hAnsi="Arial-BoldMT" w:cs="Arial-BoldMT"/>
          <w:b/>
          <w:bCs/>
          <w:sz w:val="24"/>
          <w:szCs w:val="24"/>
        </w:rPr>
        <w:t>4</w:t>
      </w:r>
      <w:r w:rsidRPr="00AF5932">
        <w:rPr>
          <w:rFonts w:ascii="Arial-BoldMT" w:hAnsi="Arial-BoldMT" w:cs="Arial-BoldMT"/>
          <w:b/>
          <w:bCs/>
          <w:sz w:val="24"/>
          <w:szCs w:val="24"/>
        </w:rPr>
        <w:t>0</w:t>
      </w:r>
      <w:r w:rsidR="00AF5932">
        <w:rPr>
          <w:rFonts w:ascii="Arial-BoldMT" w:hAnsi="Arial-BoldMT" w:cs="Arial-BoldMT"/>
          <w:b/>
          <w:bCs/>
          <w:sz w:val="24"/>
          <w:szCs w:val="24"/>
        </w:rPr>
        <w:t>%</w:t>
      </w:r>
      <w:r w:rsidRPr="00AF5932">
        <w:rPr>
          <w:rFonts w:ascii="Arial-BoldMT" w:hAnsi="Arial-BoldMT" w:cs="Arial-BoldMT"/>
          <w:b/>
          <w:bCs/>
          <w:sz w:val="24"/>
          <w:szCs w:val="24"/>
        </w:rPr>
        <w:t>)</w:t>
      </w:r>
    </w:p>
    <w:p w14:paraId="56029C1B" w14:textId="77777777" w:rsidR="00BF0556" w:rsidRDefault="00BF0556" w:rsidP="00BF0556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Using the HTML5 Geolocation API, write the LocationTracker.html and the associated</w:t>
      </w:r>
    </w:p>
    <w:p w14:paraId="3D2BA428" w14:textId="77777777" w:rsidR="00BF0556" w:rsidRDefault="00BF0556" w:rsidP="00BF0556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  <w:proofErr w:type="spellStart"/>
      <w:r>
        <w:rPr>
          <w:rFonts w:ascii="ArialMT" w:hAnsi="ArialMT" w:cs="ArialMT"/>
          <w:sz w:val="22"/>
          <w:szCs w:val="22"/>
        </w:rPr>
        <w:t>Javascript</w:t>
      </w:r>
      <w:proofErr w:type="spellEnd"/>
      <w:r>
        <w:rPr>
          <w:rFonts w:ascii="ArialMT" w:hAnsi="ArialMT" w:cs="ArialMT"/>
          <w:sz w:val="22"/>
          <w:szCs w:val="22"/>
        </w:rPr>
        <w:t xml:space="preserve"> file LocationTracker.js. You are free to use the html5.css from the samples.</w:t>
      </w:r>
    </w:p>
    <w:p w14:paraId="4E455F08" w14:textId="77777777" w:rsidR="00BF0556" w:rsidRDefault="00BF0556" w:rsidP="00BF0556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lastRenderedPageBreak/>
        <w:t>The initial rendering of the HTML page is shown below with placeholders for the location</w:t>
      </w:r>
    </w:p>
    <w:p w14:paraId="156FCD5E" w14:textId="77777777" w:rsidR="00BF0556" w:rsidRDefault="00BF0556" w:rsidP="00BF0556">
      <w:pPr>
        <w:ind w:left="100" w:right="990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details and the Google map.</w:t>
      </w:r>
    </w:p>
    <w:p w14:paraId="6916F2D7" w14:textId="77777777" w:rsidR="00BF0556" w:rsidRDefault="00BF0556" w:rsidP="00BF0556">
      <w:pPr>
        <w:ind w:left="100" w:right="990"/>
        <w:rPr>
          <w:rFonts w:ascii="Arial" w:eastAsia="Arial" w:hAnsi="Arial" w:cs="Arial"/>
          <w:sz w:val="22"/>
          <w:szCs w:val="22"/>
        </w:rPr>
      </w:pPr>
      <w:r w:rsidRPr="00BF0556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67AD25E2" wp14:editId="1FDD19E2">
            <wp:extent cx="3752850" cy="4718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8AE4A" w14:textId="77777777" w:rsidR="00BF0556" w:rsidRDefault="00BF0556" w:rsidP="00BF0556">
      <w:pPr>
        <w:autoSpaceDE w:val="0"/>
        <w:autoSpaceDN w:val="0"/>
        <w:adjustRightInd w:val="0"/>
        <w:rPr>
          <w:rFonts w:ascii="ArialMT" w:hAnsi="ArialMT" w:cs="ArialMT"/>
          <w:color w:val="000000"/>
          <w:sz w:val="22"/>
          <w:szCs w:val="22"/>
        </w:rPr>
      </w:pPr>
      <w:r>
        <w:rPr>
          <w:rFonts w:ascii="ArialMT" w:hAnsi="ArialMT" w:cs="ArialMT"/>
          <w:color w:val="000000"/>
          <w:sz w:val="22"/>
          <w:szCs w:val="22"/>
        </w:rPr>
        <w:t xml:space="preserve">When the </w:t>
      </w:r>
      <w:r>
        <w:rPr>
          <w:rFonts w:ascii="Arial-ItalicMT" w:hAnsi="Arial-ItalicMT" w:cs="Arial-ItalicMT"/>
          <w:i/>
          <w:iCs/>
          <w:color w:val="000000"/>
          <w:sz w:val="22"/>
          <w:szCs w:val="22"/>
        </w:rPr>
        <w:t xml:space="preserve">Start </w:t>
      </w:r>
      <w:r>
        <w:rPr>
          <w:rFonts w:ascii="ArialMT" w:hAnsi="ArialMT" w:cs="ArialMT"/>
          <w:color w:val="000000"/>
          <w:sz w:val="22"/>
          <w:szCs w:val="22"/>
        </w:rPr>
        <w:t xml:space="preserve">button is clicked, get the current position using the </w:t>
      </w:r>
      <w:proofErr w:type="spellStart"/>
      <w:r>
        <w:rPr>
          <w:rFonts w:ascii="ArialMT" w:hAnsi="ArialMT" w:cs="ArialMT"/>
          <w:color w:val="000000"/>
          <w:sz w:val="22"/>
          <w:szCs w:val="22"/>
        </w:rPr>
        <w:t>Geolocaiton</w:t>
      </w:r>
      <w:proofErr w:type="spellEnd"/>
      <w:r>
        <w:rPr>
          <w:rFonts w:ascii="ArialMT" w:hAnsi="ArialMT" w:cs="ArialMT"/>
          <w:color w:val="000000"/>
          <w:sz w:val="22"/>
          <w:szCs w:val="22"/>
        </w:rPr>
        <w:t xml:space="preserve"> API and</w:t>
      </w:r>
    </w:p>
    <w:p w14:paraId="282319D6" w14:textId="77777777" w:rsidR="00BF0556" w:rsidRDefault="00BF0556" w:rsidP="00BF0556">
      <w:pPr>
        <w:autoSpaceDE w:val="0"/>
        <w:autoSpaceDN w:val="0"/>
        <w:adjustRightInd w:val="0"/>
        <w:rPr>
          <w:rFonts w:ascii="ArialMT" w:hAnsi="ArialMT" w:cs="ArialMT"/>
          <w:color w:val="000000"/>
          <w:sz w:val="22"/>
          <w:szCs w:val="22"/>
        </w:rPr>
      </w:pPr>
      <w:r>
        <w:rPr>
          <w:rFonts w:ascii="ArialMT" w:hAnsi="ArialMT" w:cs="ArialMT"/>
          <w:color w:val="000000"/>
          <w:sz w:val="22"/>
          <w:szCs w:val="22"/>
        </w:rPr>
        <w:t>display the initial location in the map as shown below. After the initial location is</w:t>
      </w:r>
    </w:p>
    <w:p w14:paraId="65A2EF1F" w14:textId="77777777" w:rsidR="00BF0556" w:rsidRDefault="00BF0556" w:rsidP="00BF0556">
      <w:pPr>
        <w:autoSpaceDE w:val="0"/>
        <w:autoSpaceDN w:val="0"/>
        <w:adjustRightInd w:val="0"/>
        <w:rPr>
          <w:rFonts w:ascii="ArialMT" w:hAnsi="ArialMT" w:cs="ArialMT"/>
          <w:color w:val="000000"/>
          <w:sz w:val="22"/>
          <w:szCs w:val="22"/>
        </w:rPr>
      </w:pPr>
      <w:proofErr w:type="gramStart"/>
      <w:r>
        <w:rPr>
          <w:rFonts w:ascii="ArialMT" w:hAnsi="ArialMT" w:cs="ArialMT"/>
          <w:color w:val="000000"/>
          <w:sz w:val="22"/>
          <w:szCs w:val="22"/>
        </w:rPr>
        <w:t>displayed</w:t>
      </w:r>
      <w:proofErr w:type="gramEnd"/>
      <w:r>
        <w:rPr>
          <w:rFonts w:ascii="ArialMT" w:hAnsi="ArialMT" w:cs="ArialMT"/>
          <w:color w:val="000000"/>
          <w:sz w:val="22"/>
          <w:szCs w:val="22"/>
        </w:rPr>
        <w:t xml:space="preserve">, use the </w:t>
      </w:r>
      <w:proofErr w:type="spellStart"/>
      <w:r>
        <w:rPr>
          <w:rFonts w:ascii="Arial-ItalicMT" w:hAnsi="Arial-ItalicMT" w:cs="Arial-ItalicMT"/>
          <w:i/>
          <w:iCs/>
          <w:color w:val="000000"/>
          <w:sz w:val="22"/>
          <w:szCs w:val="22"/>
        </w:rPr>
        <w:t>setInterval</w:t>
      </w:r>
      <w:proofErr w:type="spellEnd"/>
      <w:r>
        <w:rPr>
          <w:rFonts w:ascii="Arial-ItalicMT" w:hAnsi="Arial-ItalicMT" w:cs="Arial-ItalicMT"/>
          <w:i/>
          <w:iCs/>
          <w:color w:val="000000"/>
          <w:sz w:val="22"/>
          <w:szCs w:val="22"/>
        </w:rPr>
        <w:t xml:space="preserve"> </w:t>
      </w:r>
      <w:r>
        <w:rPr>
          <w:rFonts w:ascii="ArialMT" w:hAnsi="ArialMT" w:cs="ArialMT"/>
          <w:color w:val="000000"/>
          <w:sz w:val="22"/>
          <w:szCs w:val="22"/>
        </w:rPr>
        <w:t xml:space="preserve">method to invoke your method </w:t>
      </w:r>
      <w:proofErr w:type="spellStart"/>
      <w:r>
        <w:rPr>
          <w:rFonts w:ascii="Arial-ItalicMT" w:hAnsi="Arial-ItalicMT" w:cs="Arial-ItalicMT"/>
          <w:i/>
          <w:iCs/>
          <w:color w:val="000000"/>
          <w:sz w:val="22"/>
          <w:szCs w:val="22"/>
        </w:rPr>
        <w:t>updateMyLocation</w:t>
      </w:r>
      <w:proofErr w:type="spellEnd"/>
      <w:r>
        <w:rPr>
          <w:rFonts w:ascii="Arial-ItalicMT" w:hAnsi="Arial-ItalicMT" w:cs="Arial-ItalicMT"/>
          <w:i/>
          <w:iCs/>
          <w:color w:val="000000"/>
          <w:sz w:val="22"/>
          <w:szCs w:val="22"/>
        </w:rPr>
        <w:t xml:space="preserve"> </w:t>
      </w:r>
      <w:r>
        <w:rPr>
          <w:rFonts w:ascii="ArialMT" w:hAnsi="ArialMT" w:cs="ArialMT"/>
          <w:color w:val="000000"/>
          <w:sz w:val="22"/>
          <w:szCs w:val="22"/>
        </w:rPr>
        <w:t>every 5</w:t>
      </w:r>
    </w:p>
    <w:p w14:paraId="36BC63EF" w14:textId="77777777" w:rsidR="00BF0556" w:rsidRDefault="00BF0556" w:rsidP="00BF0556">
      <w:pPr>
        <w:autoSpaceDE w:val="0"/>
        <w:autoSpaceDN w:val="0"/>
        <w:adjustRightInd w:val="0"/>
        <w:rPr>
          <w:rFonts w:ascii="ArialMT" w:hAnsi="ArialMT" w:cs="ArialMT"/>
          <w:color w:val="000000"/>
          <w:sz w:val="22"/>
          <w:szCs w:val="22"/>
        </w:rPr>
      </w:pPr>
      <w:r>
        <w:rPr>
          <w:rFonts w:ascii="ArialMT" w:hAnsi="ArialMT" w:cs="ArialMT"/>
          <w:color w:val="000000"/>
          <w:sz w:val="22"/>
          <w:szCs w:val="22"/>
        </w:rPr>
        <w:t xml:space="preserve">seconds. The </w:t>
      </w:r>
      <w:r>
        <w:rPr>
          <w:rFonts w:ascii="Arial-ItalicMT" w:hAnsi="Arial-ItalicMT" w:cs="Arial-ItalicMT"/>
          <w:i/>
          <w:iCs/>
          <w:color w:val="000000"/>
          <w:sz w:val="22"/>
          <w:szCs w:val="22"/>
        </w:rPr>
        <w:t xml:space="preserve">Start </w:t>
      </w:r>
      <w:r>
        <w:rPr>
          <w:rFonts w:ascii="ArialMT" w:hAnsi="ArialMT" w:cs="ArialMT"/>
          <w:color w:val="000000"/>
          <w:sz w:val="22"/>
          <w:szCs w:val="22"/>
        </w:rPr>
        <w:t>button is disabled from now on.</w:t>
      </w:r>
    </w:p>
    <w:p w14:paraId="7452A256" w14:textId="77777777" w:rsidR="00BF0556" w:rsidRDefault="00BF0556" w:rsidP="00BF0556">
      <w:pPr>
        <w:autoSpaceDE w:val="0"/>
        <w:autoSpaceDN w:val="0"/>
        <w:adjustRightInd w:val="0"/>
        <w:rPr>
          <w:rFonts w:ascii="ArialMT" w:hAnsi="ArialMT" w:cs="ArialMT"/>
          <w:color w:val="000000"/>
          <w:sz w:val="22"/>
          <w:szCs w:val="22"/>
        </w:rPr>
      </w:pPr>
      <w:r>
        <w:rPr>
          <w:rFonts w:ascii="ArialMT" w:hAnsi="ArialMT" w:cs="ArialMT"/>
          <w:color w:val="000000"/>
          <w:sz w:val="22"/>
          <w:szCs w:val="22"/>
        </w:rPr>
        <w:t xml:space="preserve">The </w:t>
      </w:r>
      <w:proofErr w:type="spellStart"/>
      <w:r>
        <w:rPr>
          <w:rFonts w:ascii="Arial-ItalicMT" w:hAnsi="Arial-ItalicMT" w:cs="Arial-ItalicMT"/>
          <w:i/>
          <w:iCs/>
          <w:color w:val="000000"/>
          <w:sz w:val="22"/>
          <w:szCs w:val="22"/>
        </w:rPr>
        <w:t>updateMyLocation</w:t>
      </w:r>
      <w:proofErr w:type="spellEnd"/>
      <w:r>
        <w:rPr>
          <w:rFonts w:ascii="Arial-ItalicMT" w:hAnsi="Arial-ItalicMT" w:cs="Arial-ItalicMT"/>
          <w:i/>
          <w:iCs/>
          <w:color w:val="000000"/>
          <w:sz w:val="22"/>
          <w:szCs w:val="22"/>
        </w:rPr>
        <w:t xml:space="preserve"> </w:t>
      </w:r>
      <w:r>
        <w:rPr>
          <w:rFonts w:ascii="ArialMT" w:hAnsi="ArialMT" w:cs="ArialMT"/>
          <w:color w:val="000000"/>
          <w:sz w:val="22"/>
          <w:szCs w:val="22"/>
        </w:rPr>
        <w:t>method simulates the changes in the latitude and longitude as</w:t>
      </w:r>
    </w:p>
    <w:p w14:paraId="212AA745" w14:textId="77777777" w:rsidR="00BF0556" w:rsidRDefault="00BF0556" w:rsidP="00BF0556">
      <w:pPr>
        <w:autoSpaceDE w:val="0"/>
        <w:autoSpaceDN w:val="0"/>
        <w:adjustRightInd w:val="0"/>
        <w:rPr>
          <w:rFonts w:ascii="ArialMT" w:hAnsi="ArialMT" w:cs="ArialMT"/>
          <w:color w:val="000000"/>
          <w:sz w:val="22"/>
          <w:szCs w:val="22"/>
        </w:rPr>
      </w:pPr>
      <w:r>
        <w:rPr>
          <w:rFonts w:ascii="ArialMT" w:hAnsi="ArialMT" w:cs="ArialMT"/>
          <w:color w:val="000000"/>
          <w:sz w:val="22"/>
          <w:szCs w:val="22"/>
        </w:rPr>
        <w:t xml:space="preserve">follows. Generate two random numbers using </w:t>
      </w:r>
      <w:proofErr w:type="spellStart"/>
      <w:r>
        <w:rPr>
          <w:rFonts w:ascii="ArialMT" w:hAnsi="ArialMT" w:cs="ArialMT"/>
          <w:color w:val="000000"/>
          <w:sz w:val="22"/>
          <w:szCs w:val="22"/>
        </w:rPr>
        <w:t>Math.random</w:t>
      </w:r>
      <w:proofErr w:type="spellEnd"/>
      <w:r>
        <w:rPr>
          <w:rFonts w:ascii="ArialMT" w:hAnsi="ArialMT" w:cs="ArialMT"/>
          <w:color w:val="000000"/>
          <w:sz w:val="22"/>
          <w:szCs w:val="22"/>
        </w:rPr>
        <w:t>() and divide each by 100.</w:t>
      </w:r>
    </w:p>
    <w:p w14:paraId="7C5FB670" w14:textId="77777777" w:rsidR="00BF0556" w:rsidRDefault="00BF0556" w:rsidP="00BF0556">
      <w:pPr>
        <w:autoSpaceDE w:val="0"/>
        <w:autoSpaceDN w:val="0"/>
        <w:adjustRightInd w:val="0"/>
        <w:rPr>
          <w:rFonts w:ascii="ArialMT" w:hAnsi="ArialMT" w:cs="ArialMT"/>
          <w:color w:val="000000"/>
          <w:sz w:val="22"/>
          <w:szCs w:val="22"/>
        </w:rPr>
      </w:pPr>
      <w:r>
        <w:rPr>
          <w:rFonts w:ascii="ArialMT" w:hAnsi="ArialMT" w:cs="ArialMT"/>
          <w:color w:val="000000"/>
          <w:sz w:val="22"/>
          <w:szCs w:val="22"/>
        </w:rPr>
        <w:t>These two numbers represent the changes in the latitude and longitude. Modify the</w:t>
      </w:r>
    </w:p>
    <w:p w14:paraId="7EE6E59D" w14:textId="77777777" w:rsidR="00BF0556" w:rsidRDefault="00BF0556" w:rsidP="00BF0556">
      <w:pPr>
        <w:autoSpaceDE w:val="0"/>
        <w:autoSpaceDN w:val="0"/>
        <w:adjustRightInd w:val="0"/>
        <w:rPr>
          <w:rFonts w:ascii="ArialMT" w:hAnsi="ArialMT" w:cs="ArialMT"/>
          <w:color w:val="000000"/>
          <w:sz w:val="22"/>
          <w:szCs w:val="22"/>
        </w:rPr>
      </w:pPr>
      <w:r>
        <w:rPr>
          <w:rFonts w:ascii="ArialMT" w:hAnsi="ArialMT" w:cs="ArialMT"/>
          <w:color w:val="000000"/>
          <w:sz w:val="22"/>
          <w:szCs w:val="22"/>
        </w:rPr>
        <w:t>current location by adding the latitude value and subtracting the longitude value. This will</w:t>
      </w:r>
    </w:p>
    <w:p w14:paraId="7B03ACD8" w14:textId="77777777" w:rsidR="00BF0556" w:rsidRDefault="00BF0556" w:rsidP="00BF0556">
      <w:pPr>
        <w:autoSpaceDE w:val="0"/>
        <w:autoSpaceDN w:val="0"/>
        <w:adjustRightInd w:val="0"/>
        <w:rPr>
          <w:rFonts w:ascii="ArialMT" w:hAnsi="ArialMT" w:cs="ArialMT"/>
          <w:color w:val="000000"/>
          <w:sz w:val="22"/>
          <w:szCs w:val="22"/>
        </w:rPr>
      </w:pPr>
      <w:r>
        <w:rPr>
          <w:rFonts w:ascii="ArialMT" w:hAnsi="ArialMT" w:cs="ArialMT"/>
          <w:color w:val="000000"/>
          <w:sz w:val="22"/>
          <w:szCs w:val="22"/>
        </w:rPr>
        <w:t xml:space="preserve">make the bird only fly in the </w:t>
      </w:r>
      <w:proofErr w:type="spellStart"/>
      <w:r>
        <w:rPr>
          <w:rFonts w:ascii="ArialMT" w:hAnsi="ArialMT" w:cs="ArialMT"/>
          <w:color w:val="000000"/>
          <w:sz w:val="22"/>
          <w:szCs w:val="22"/>
        </w:rPr>
        <w:t>NorthWest</w:t>
      </w:r>
      <w:proofErr w:type="spellEnd"/>
      <w:r>
        <w:rPr>
          <w:rFonts w:ascii="ArialMT" w:hAnsi="ArialMT" w:cs="ArialMT"/>
          <w:color w:val="000000"/>
          <w:sz w:val="22"/>
          <w:szCs w:val="22"/>
        </w:rPr>
        <w:t xml:space="preserve"> direction. If you are on the Northern border or the</w:t>
      </w:r>
    </w:p>
    <w:p w14:paraId="570AE190" w14:textId="77777777" w:rsidR="00BF0556" w:rsidRDefault="00BF0556" w:rsidP="00BF0556">
      <w:pPr>
        <w:autoSpaceDE w:val="0"/>
        <w:autoSpaceDN w:val="0"/>
        <w:adjustRightInd w:val="0"/>
        <w:rPr>
          <w:rFonts w:ascii="ArialMT" w:hAnsi="ArialMT" w:cs="ArialMT"/>
          <w:color w:val="000000"/>
          <w:sz w:val="22"/>
          <w:szCs w:val="22"/>
        </w:rPr>
      </w:pPr>
      <w:r>
        <w:rPr>
          <w:rFonts w:ascii="ArialMT" w:hAnsi="ArialMT" w:cs="ArialMT"/>
          <w:color w:val="000000"/>
          <w:sz w:val="22"/>
          <w:szCs w:val="22"/>
        </w:rPr>
        <w:t>Western border, feel free to keep the bird over the United States (or your country) by the</w:t>
      </w:r>
    </w:p>
    <w:p w14:paraId="589F7685" w14:textId="1EAD89A8" w:rsidR="00BF0556" w:rsidRDefault="00BF0556" w:rsidP="008D0E23">
      <w:pPr>
        <w:autoSpaceDE w:val="0"/>
        <w:autoSpaceDN w:val="0"/>
        <w:adjustRightInd w:val="0"/>
        <w:rPr>
          <w:rFonts w:ascii="ArialMT" w:hAnsi="ArialMT" w:cs="ArialMT"/>
          <w:color w:val="000000"/>
          <w:sz w:val="22"/>
          <w:szCs w:val="22"/>
        </w:rPr>
      </w:pPr>
      <w:r>
        <w:rPr>
          <w:rFonts w:ascii="ArialMT" w:hAnsi="ArialMT" w:cs="ArialMT"/>
          <w:color w:val="000000"/>
          <w:sz w:val="22"/>
          <w:szCs w:val="22"/>
        </w:rPr>
        <w:t xml:space="preserve">appropriate changes to the current location. Update the current location in the </w:t>
      </w:r>
      <w:r w:rsidR="008D0E23">
        <w:rPr>
          <w:rFonts w:ascii="ArialMT" w:hAnsi="ArialMT" w:cs="ArialMT"/>
          <w:color w:val="000000"/>
          <w:sz w:val="22"/>
          <w:szCs w:val="22"/>
        </w:rPr>
        <w:t>HTML display.</w:t>
      </w:r>
    </w:p>
    <w:p w14:paraId="6987ED75" w14:textId="77777777" w:rsidR="008D0E23" w:rsidRDefault="008D0E23" w:rsidP="008D0E23">
      <w:pPr>
        <w:autoSpaceDE w:val="0"/>
        <w:autoSpaceDN w:val="0"/>
        <w:adjustRightInd w:val="0"/>
        <w:rPr>
          <w:rFonts w:ascii="ArialMT" w:hAnsi="ArialMT" w:cs="ArialMT"/>
          <w:color w:val="0563C2"/>
          <w:sz w:val="22"/>
          <w:szCs w:val="22"/>
        </w:rPr>
      </w:pPr>
      <w:bookmarkStart w:id="0" w:name="_GoBack"/>
      <w:bookmarkEnd w:id="0"/>
    </w:p>
    <w:p w14:paraId="09D3D0C0" w14:textId="77777777" w:rsidR="00875CA9" w:rsidRDefault="00875CA9" w:rsidP="00875CA9">
      <w:pPr>
        <w:spacing w:before="61" w:line="320" w:lineRule="exact"/>
        <w:ind w:right="94"/>
        <w:jc w:val="both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Subm</w:t>
      </w:r>
      <w:r>
        <w:rPr>
          <w:b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ss</w:t>
      </w:r>
      <w:r>
        <w:rPr>
          <w:b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on</w:t>
      </w:r>
      <w:r>
        <w:rPr>
          <w:b/>
          <w:sz w:val="28"/>
          <w:szCs w:val="28"/>
        </w:rPr>
        <w:t>:</w:t>
      </w:r>
      <w:r>
        <w:rPr>
          <w:b/>
          <w:spacing w:val="-15"/>
          <w:sz w:val="28"/>
          <w:szCs w:val="28"/>
        </w:rPr>
        <w:t xml:space="preserve"> </w:t>
      </w:r>
      <w:r>
        <w:rPr>
          <w:bCs/>
          <w:spacing w:val="1"/>
          <w:sz w:val="28"/>
          <w:szCs w:val="28"/>
        </w:rPr>
        <w:t>Save</w:t>
      </w:r>
      <w:r w:rsidRPr="007249E5">
        <w:rPr>
          <w:bCs/>
          <w:spacing w:val="-8"/>
          <w:sz w:val="28"/>
          <w:szCs w:val="28"/>
        </w:rPr>
        <w:t xml:space="preserve"> </w:t>
      </w:r>
      <w:r w:rsidRPr="007249E5">
        <w:rPr>
          <w:bCs/>
          <w:spacing w:val="1"/>
          <w:sz w:val="28"/>
          <w:szCs w:val="28"/>
        </w:rPr>
        <w:t>you</w:t>
      </w:r>
      <w:r w:rsidRPr="007249E5">
        <w:rPr>
          <w:bCs/>
          <w:sz w:val="28"/>
          <w:szCs w:val="28"/>
        </w:rPr>
        <w:t>r</w:t>
      </w:r>
      <w:r w:rsidRPr="007249E5">
        <w:rPr>
          <w:bCs/>
          <w:spacing w:val="-6"/>
          <w:sz w:val="28"/>
          <w:szCs w:val="28"/>
        </w:rPr>
        <w:t xml:space="preserve"> </w:t>
      </w:r>
      <w:r w:rsidRPr="007249E5">
        <w:rPr>
          <w:bCs/>
          <w:spacing w:val="1"/>
          <w:sz w:val="28"/>
          <w:szCs w:val="28"/>
        </w:rPr>
        <w:t>CS701</w:t>
      </w:r>
      <w:r w:rsidRPr="007249E5">
        <w:rPr>
          <w:bCs/>
          <w:sz w:val="28"/>
          <w:szCs w:val="28"/>
        </w:rPr>
        <w:t>_</w:t>
      </w:r>
      <w:r w:rsidRPr="007249E5">
        <w:rPr>
          <w:rFonts w:ascii="Arial" w:eastAsia="Arial" w:hAnsi="Arial" w:cs="Arial"/>
          <w:bCs/>
          <w:sz w:val="24"/>
          <w:szCs w:val="24"/>
        </w:rPr>
        <w:t>HW</w:t>
      </w:r>
      <w:r>
        <w:rPr>
          <w:rFonts w:ascii="Arial" w:eastAsia="Arial" w:hAnsi="Arial" w:cs="Arial"/>
          <w:bCs/>
          <w:sz w:val="24"/>
          <w:szCs w:val="24"/>
        </w:rPr>
        <w:t>3</w:t>
      </w:r>
      <w:r w:rsidRPr="007249E5">
        <w:rPr>
          <w:rFonts w:ascii="Arial" w:eastAsia="Arial" w:hAnsi="Arial" w:cs="Arial"/>
          <w:bCs/>
          <w:sz w:val="24"/>
          <w:szCs w:val="24"/>
        </w:rPr>
        <w:t>_</w:t>
      </w:r>
      <w:r w:rsidRPr="007249E5">
        <w:rPr>
          <w:rFonts w:ascii="Arial" w:eastAsia="Arial" w:hAnsi="Arial" w:cs="Arial"/>
          <w:bCs/>
          <w:i/>
          <w:sz w:val="24"/>
          <w:szCs w:val="24"/>
        </w:rPr>
        <w:t>lastName</w:t>
      </w:r>
      <w:r>
        <w:rPr>
          <w:rFonts w:ascii="Arial" w:eastAsia="Arial" w:hAnsi="Arial" w:cs="Arial"/>
          <w:bCs/>
          <w:i/>
          <w:sz w:val="24"/>
          <w:szCs w:val="24"/>
        </w:rPr>
        <w:t>FirstName</w:t>
      </w:r>
      <w:r w:rsidRPr="007249E5">
        <w:rPr>
          <w:rFonts w:ascii="Arial" w:eastAsia="Arial" w:hAnsi="Arial" w:cs="Arial"/>
          <w:bCs/>
          <w:i/>
          <w:spacing w:val="-6"/>
          <w:sz w:val="24"/>
          <w:szCs w:val="24"/>
        </w:rPr>
        <w:t xml:space="preserve"> </w:t>
      </w:r>
      <w:r w:rsidRPr="007249E5">
        <w:rPr>
          <w:bCs/>
          <w:spacing w:val="1"/>
          <w:sz w:val="28"/>
          <w:szCs w:val="28"/>
        </w:rPr>
        <w:t>fo</w:t>
      </w:r>
      <w:r w:rsidRPr="007249E5">
        <w:rPr>
          <w:bCs/>
          <w:sz w:val="28"/>
          <w:szCs w:val="28"/>
        </w:rPr>
        <w:t>l</w:t>
      </w:r>
      <w:r w:rsidRPr="007249E5">
        <w:rPr>
          <w:bCs/>
          <w:spacing w:val="1"/>
          <w:sz w:val="28"/>
          <w:szCs w:val="28"/>
        </w:rPr>
        <w:t>de</w:t>
      </w:r>
      <w:r w:rsidRPr="007249E5">
        <w:rPr>
          <w:bCs/>
          <w:sz w:val="28"/>
          <w:szCs w:val="28"/>
        </w:rPr>
        <w:t>r</w:t>
      </w:r>
      <w:r w:rsidRPr="007249E5">
        <w:rPr>
          <w:bCs/>
          <w:spacing w:val="-6"/>
          <w:sz w:val="28"/>
          <w:szCs w:val="28"/>
        </w:rPr>
        <w:t xml:space="preserve"> </w:t>
      </w:r>
      <w:r w:rsidRPr="007249E5">
        <w:rPr>
          <w:bCs/>
          <w:spacing w:val="1"/>
          <w:sz w:val="28"/>
          <w:szCs w:val="28"/>
        </w:rPr>
        <w:t>a</w:t>
      </w:r>
      <w:r w:rsidRPr="007249E5">
        <w:rPr>
          <w:bCs/>
          <w:sz w:val="28"/>
          <w:szCs w:val="28"/>
        </w:rPr>
        <w:t>s</w:t>
      </w:r>
      <w:r w:rsidRPr="007249E5">
        <w:rPr>
          <w:bCs/>
          <w:spacing w:val="-2"/>
          <w:sz w:val="28"/>
          <w:szCs w:val="28"/>
        </w:rPr>
        <w:t xml:space="preserve"> </w:t>
      </w:r>
      <w:r w:rsidRPr="007249E5">
        <w:rPr>
          <w:bCs/>
          <w:sz w:val="28"/>
          <w:szCs w:val="28"/>
        </w:rPr>
        <w:t>a</w:t>
      </w:r>
      <w:r w:rsidRPr="007249E5">
        <w:rPr>
          <w:bCs/>
          <w:spacing w:val="-1"/>
          <w:sz w:val="28"/>
          <w:szCs w:val="28"/>
        </w:rPr>
        <w:t xml:space="preserve"> </w:t>
      </w:r>
      <w:r w:rsidRPr="007249E5">
        <w:rPr>
          <w:bCs/>
          <w:spacing w:val="1"/>
          <w:sz w:val="28"/>
          <w:szCs w:val="28"/>
        </w:rPr>
        <w:t>z</w:t>
      </w:r>
      <w:r w:rsidRPr="007249E5">
        <w:rPr>
          <w:bCs/>
          <w:sz w:val="28"/>
          <w:szCs w:val="28"/>
        </w:rPr>
        <w:t>ip</w:t>
      </w:r>
      <w:r w:rsidRPr="007249E5">
        <w:rPr>
          <w:bCs/>
          <w:spacing w:val="-4"/>
          <w:sz w:val="28"/>
          <w:szCs w:val="28"/>
        </w:rPr>
        <w:t xml:space="preserve"> </w:t>
      </w:r>
      <w:r w:rsidRPr="007249E5">
        <w:rPr>
          <w:bCs/>
          <w:spacing w:val="1"/>
          <w:sz w:val="28"/>
          <w:szCs w:val="28"/>
        </w:rPr>
        <w:t>f</w:t>
      </w:r>
      <w:r w:rsidRPr="007249E5">
        <w:rPr>
          <w:bCs/>
          <w:sz w:val="28"/>
          <w:szCs w:val="28"/>
        </w:rPr>
        <w:t>il</w:t>
      </w:r>
      <w:r w:rsidRPr="007249E5">
        <w:rPr>
          <w:bCs/>
          <w:spacing w:val="1"/>
          <w:sz w:val="28"/>
          <w:szCs w:val="28"/>
        </w:rPr>
        <w:t>e</w:t>
      </w:r>
      <w:r w:rsidRPr="007249E5">
        <w:rPr>
          <w:bCs/>
          <w:sz w:val="28"/>
          <w:szCs w:val="28"/>
        </w:rPr>
        <w:t>,</w:t>
      </w:r>
      <w:r w:rsidRPr="007249E5">
        <w:rPr>
          <w:bCs/>
          <w:spacing w:val="-4"/>
          <w:sz w:val="28"/>
          <w:szCs w:val="28"/>
        </w:rPr>
        <w:t xml:space="preserve"> </w:t>
      </w:r>
      <w:r w:rsidRPr="007249E5">
        <w:rPr>
          <w:bCs/>
          <w:spacing w:val="1"/>
          <w:sz w:val="28"/>
          <w:szCs w:val="28"/>
        </w:rPr>
        <w:t>w</w:t>
      </w:r>
      <w:r w:rsidRPr="007249E5">
        <w:rPr>
          <w:bCs/>
          <w:sz w:val="28"/>
          <w:szCs w:val="28"/>
        </w:rPr>
        <w:t>i</w:t>
      </w:r>
      <w:r w:rsidRPr="007249E5">
        <w:rPr>
          <w:bCs/>
          <w:spacing w:val="1"/>
          <w:sz w:val="28"/>
          <w:szCs w:val="28"/>
        </w:rPr>
        <w:t>th th</w:t>
      </w:r>
      <w:r w:rsidRPr="007249E5">
        <w:rPr>
          <w:bCs/>
          <w:sz w:val="28"/>
          <w:szCs w:val="28"/>
        </w:rPr>
        <w:t>e</w:t>
      </w:r>
      <w:r w:rsidRPr="007249E5">
        <w:rPr>
          <w:bCs/>
          <w:spacing w:val="-3"/>
          <w:sz w:val="28"/>
          <w:szCs w:val="28"/>
        </w:rPr>
        <w:t xml:space="preserve"> </w:t>
      </w:r>
      <w:r w:rsidRPr="007249E5">
        <w:rPr>
          <w:bCs/>
          <w:spacing w:val="1"/>
          <w:sz w:val="28"/>
          <w:szCs w:val="28"/>
        </w:rPr>
        <w:t>appropr</w:t>
      </w:r>
      <w:r w:rsidRPr="007249E5">
        <w:rPr>
          <w:bCs/>
          <w:sz w:val="28"/>
          <w:szCs w:val="28"/>
        </w:rPr>
        <w:t>i</w:t>
      </w:r>
      <w:r w:rsidRPr="007249E5">
        <w:rPr>
          <w:bCs/>
          <w:spacing w:val="1"/>
          <w:sz w:val="28"/>
          <w:szCs w:val="28"/>
        </w:rPr>
        <w:t>at</w:t>
      </w:r>
      <w:r w:rsidRPr="007249E5">
        <w:rPr>
          <w:bCs/>
          <w:sz w:val="28"/>
          <w:szCs w:val="28"/>
        </w:rPr>
        <w:t>e</w:t>
      </w:r>
      <w:r w:rsidRPr="007249E5">
        <w:rPr>
          <w:bCs/>
          <w:spacing w:val="-14"/>
          <w:sz w:val="28"/>
          <w:szCs w:val="28"/>
        </w:rPr>
        <w:t xml:space="preserve"> </w:t>
      </w:r>
      <w:r w:rsidRPr="007249E5">
        <w:rPr>
          <w:bCs/>
          <w:sz w:val="28"/>
          <w:szCs w:val="28"/>
        </w:rPr>
        <w:t>i</w:t>
      </w:r>
      <w:r w:rsidRPr="007249E5">
        <w:rPr>
          <w:bCs/>
          <w:spacing w:val="1"/>
          <w:sz w:val="28"/>
          <w:szCs w:val="28"/>
        </w:rPr>
        <w:t>ndex</w:t>
      </w:r>
      <w:r w:rsidRPr="007249E5">
        <w:rPr>
          <w:bCs/>
          <w:sz w:val="28"/>
          <w:szCs w:val="28"/>
        </w:rPr>
        <w:t>.</w:t>
      </w:r>
      <w:r w:rsidRPr="007249E5">
        <w:rPr>
          <w:bCs/>
          <w:spacing w:val="1"/>
          <w:sz w:val="28"/>
          <w:szCs w:val="28"/>
        </w:rPr>
        <w:t>htm</w:t>
      </w:r>
      <w:r w:rsidRPr="007249E5">
        <w:rPr>
          <w:bCs/>
          <w:sz w:val="28"/>
          <w:szCs w:val="28"/>
        </w:rPr>
        <w:t>l</w:t>
      </w:r>
      <w:r w:rsidRPr="007249E5">
        <w:rPr>
          <w:bCs/>
          <w:spacing w:val="-13"/>
          <w:sz w:val="28"/>
          <w:szCs w:val="28"/>
        </w:rPr>
        <w:t xml:space="preserve"> </w:t>
      </w:r>
      <w:r w:rsidRPr="007249E5">
        <w:rPr>
          <w:bCs/>
          <w:spacing w:val="1"/>
          <w:sz w:val="28"/>
          <w:szCs w:val="28"/>
        </w:rPr>
        <w:t>fo</w:t>
      </w:r>
      <w:r w:rsidRPr="007249E5">
        <w:rPr>
          <w:bCs/>
          <w:sz w:val="28"/>
          <w:szCs w:val="28"/>
        </w:rPr>
        <w:t>r</w:t>
      </w:r>
      <w:r w:rsidRPr="007249E5">
        <w:rPr>
          <w:bCs/>
          <w:spacing w:val="-3"/>
          <w:sz w:val="28"/>
          <w:szCs w:val="28"/>
        </w:rPr>
        <w:t xml:space="preserve"> </w:t>
      </w:r>
      <w:r w:rsidRPr="007249E5">
        <w:rPr>
          <w:bCs/>
          <w:spacing w:val="1"/>
          <w:sz w:val="28"/>
          <w:szCs w:val="28"/>
        </w:rPr>
        <w:t>th</w:t>
      </w:r>
      <w:r w:rsidRPr="007249E5">
        <w:rPr>
          <w:bCs/>
          <w:sz w:val="28"/>
          <w:szCs w:val="28"/>
        </w:rPr>
        <w:t>e</w:t>
      </w:r>
      <w:r w:rsidRPr="007249E5">
        <w:rPr>
          <w:bCs/>
          <w:spacing w:val="-3"/>
          <w:sz w:val="28"/>
          <w:szCs w:val="28"/>
        </w:rPr>
        <w:t xml:space="preserve"> </w:t>
      </w:r>
      <w:r w:rsidRPr="007249E5">
        <w:rPr>
          <w:bCs/>
          <w:spacing w:val="1"/>
          <w:sz w:val="28"/>
          <w:szCs w:val="28"/>
        </w:rPr>
        <w:t>abov</w:t>
      </w:r>
      <w:r w:rsidRPr="007249E5">
        <w:rPr>
          <w:bCs/>
          <w:sz w:val="28"/>
          <w:szCs w:val="28"/>
        </w:rPr>
        <w:t>e</w:t>
      </w:r>
      <w:r w:rsidRPr="007249E5">
        <w:rPr>
          <w:bCs/>
          <w:spacing w:val="-6"/>
          <w:sz w:val="28"/>
          <w:szCs w:val="28"/>
        </w:rPr>
        <w:t xml:space="preserve"> </w:t>
      </w:r>
      <w:r w:rsidRPr="007249E5">
        <w:rPr>
          <w:bCs/>
          <w:spacing w:val="1"/>
          <w:sz w:val="28"/>
          <w:szCs w:val="28"/>
        </w:rPr>
        <w:t>f</w:t>
      </w:r>
      <w:r w:rsidRPr="007249E5">
        <w:rPr>
          <w:bCs/>
          <w:sz w:val="28"/>
          <w:szCs w:val="28"/>
        </w:rPr>
        <w:t>il</w:t>
      </w:r>
      <w:r w:rsidRPr="007249E5">
        <w:rPr>
          <w:bCs/>
          <w:spacing w:val="1"/>
          <w:sz w:val="28"/>
          <w:szCs w:val="28"/>
        </w:rPr>
        <w:t>es</w:t>
      </w:r>
      <w:r w:rsidRPr="007249E5">
        <w:rPr>
          <w:bCs/>
          <w:sz w:val="28"/>
          <w:szCs w:val="28"/>
        </w:rPr>
        <w:t>,</w:t>
      </w:r>
      <w:r w:rsidRPr="007249E5">
        <w:rPr>
          <w:bCs/>
          <w:spacing w:val="-6"/>
          <w:sz w:val="28"/>
          <w:szCs w:val="28"/>
        </w:rPr>
        <w:t xml:space="preserve"> </w:t>
      </w:r>
      <w:r w:rsidRPr="007249E5">
        <w:rPr>
          <w:bCs/>
          <w:spacing w:val="1"/>
          <w:sz w:val="28"/>
          <w:szCs w:val="28"/>
        </w:rPr>
        <w:t>an</w:t>
      </w:r>
      <w:r w:rsidRPr="007249E5">
        <w:rPr>
          <w:bCs/>
          <w:sz w:val="28"/>
          <w:szCs w:val="28"/>
        </w:rPr>
        <w:t>d</w:t>
      </w:r>
      <w:r w:rsidRPr="007249E5">
        <w:rPr>
          <w:bCs/>
          <w:spacing w:val="-5"/>
          <w:sz w:val="28"/>
          <w:szCs w:val="28"/>
        </w:rPr>
        <w:t xml:space="preserve"> </w:t>
      </w:r>
      <w:r w:rsidRPr="007249E5">
        <w:rPr>
          <w:bCs/>
          <w:spacing w:val="1"/>
          <w:sz w:val="28"/>
          <w:szCs w:val="28"/>
        </w:rPr>
        <w:t>up</w:t>
      </w:r>
      <w:r w:rsidRPr="007249E5">
        <w:rPr>
          <w:bCs/>
          <w:sz w:val="28"/>
          <w:szCs w:val="28"/>
        </w:rPr>
        <w:t>l</w:t>
      </w:r>
      <w:r w:rsidRPr="007249E5">
        <w:rPr>
          <w:bCs/>
          <w:spacing w:val="1"/>
          <w:sz w:val="28"/>
          <w:szCs w:val="28"/>
        </w:rPr>
        <w:t>oa</w:t>
      </w:r>
      <w:r w:rsidRPr="007249E5">
        <w:rPr>
          <w:bCs/>
          <w:sz w:val="28"/>
          <w:szCs w:val="28"/>
        </w:rPr>
        <w:t>d</w:t>
      </w:r>
      <w:r w:rsidRPr="007249E5">
        <w:rPr>
          <w:bCs/>
          <w:spacing w:val="-8"/>
          <w:sz w:val="28"/>
          <w:szCs w:val="28"/>
        </w:rPr>
        <w:t xml:space="preserve"> </w:t>
      </w:r>
      <w:r w:rsidRPr="007249E5">
        <w:rPr>
          <w:bCs/>
          <w:spacing w:val="1"/>
          <w:sz w:val="28"/>
          <w:szCs w:val="28"/>
        </w:rPr>
        <w:t>th</w:t>
      </w:r>
      <w:r w:rsidRPr="007249E5">
        <w:rPr>
          <w:bCs/>
          <w:sz w:val="28"/>
          <w:szCs w:val="28"/>
        </w:rPr>
        <w:t>e</w:t>
      </w:r>
      <w:r w:rsidRPr="007249E5">
        <w:rPr>
          <w:bCs/>
          <w:spacing w:val="-3"/>
          <w:sz w:val="28"/>
          <w:szCs w:val="28"/>
        </w:rPr>
        <w:t xml:space="preserve"> </w:t>
      </w:r>
      <w:r w:rsidRPr="007249E5">
        <w:rPr>
          <w:bCs/>
          <w:spacing w:val="1"/>
          <w:sz w:val="28"/>
          <w:szCs w:val="28"/>
        </w:rPr>
        <w:t>z</w:t>
      </w:r>
      <w:r w:rsidRPr="007249E5">
        <w:rPr>
          <w:bCs/>
          <w:sz w:val="28"/>
          <w:szCs w:val="28"/>
        </w:rPr>
        <w:t>ip</w:t>
      </w:r>
      <w:r w:rsidRPr="007249E5">
        <w:rPr>
          <w:bCs/>
          <w:spacing w:val="-4"/>
          <w:sz w:val="28"/>
          <w:szCs w:val="28"/>
        </w:rPr>
        <w:t xml:space="preserve"> </w:t>
      </w:r>
      <w:r w:rsidRPr="007249E5">
        <w:rPr>
          <w:bCs/>
          <w:spacing w:val="1"/>
          <w:sz w:val="28"/>
          <w:szCs w:val="28"/>
        </w:rPr>
        <w:t>f</w:t>
      </w:r>
      <w:r w:rsidRPr="007249E5">
        <w:rPr>
          <w:bCs/>
          <w:sz w:val="28"/>
          <w:szCs w:val="28"/>
        </w:rPr>
        <w:t>ile</w:t>
      </w:r>
      <w:r w:rsidRPr="007249E5">
        <w:rPr>
          <w:bCs/>
          <w:spacing w:val="-3"/>
          <w:sz w:val="28"/>
          <w:szCs w:val="28"/>
        </w:rPr>
        <w:t xml:space="preserve"> </w:t>
      </w:r>
      <w:r w:rsidRPr="007249E5">
        <w:rPr>
          <w:bCs/>
          <w:spacing w:val="1"/>
          <w:sz w:val="28"/>
          <w:szCs w:val="28"/>
        </w:rPr>
        <w:t>to th</w:t>
      </w:r>
      <w:r w:rsidRPr="007249E5">
        <w:rPr>
          <w:bCs/>
          <w:sz w:val="28"/>
          <w:szCs w:val="28"/>
        </w:rPr>
        <w:t>e</w:t>
      </w:r>
      <w:r w:rsidRPr="007249E5">
        <w:rPr>
          <w:bCs/>
          <w:spacing w:val="-3"/>
          <w:sz w:val="28"/>
          <w:szCs w:val="28"/>
        </w:rPr>
        <w:t xml:space="preserve"> </w:t>
      </w:r>
      <w:r w:rsidRPr="007249E5">
        <w:rPr>
          <w:bCs/>
          <w:spacing w:val="1"/>
          <w:sz w:val="28"/>
          <w:szCs w:val="28"/>
        </w:rPr>
        <w:t>Ass</w:t>
      </w:r>
      <w:r w:rsidRPr="007249E5">
        <w:rPr>
          <w:bCs/>
          <w:sz w:val="28"/>
          <w:szCs w:val="28"/>
        </w:rPr>
        <w:t>i</w:t>
      </w:r>
      <w:r w:rsidRPr="007249E5">
        <w:rPr>
          <w:bCs/>
          <w:spacing w:val="1"/>
          <w:sz w:val="28"/>
          <w:szCs w:val="28"/>
        </w:rPr>
        <w:t>gnmen</w:t>
      </w:r>
      <w:r w:rsidRPr="007249E5">
        <w:rPr>
          <w:bCs/>
          <w:sz w:val="28"/>
          <w:szCs w:val="28"/>
        </w:rPr>
        <w:t>t</w:t>
      </w:r>
      <w:r w:rsidRPr="007249E5">
        <w:rPr>
          <w:bCs/>
          <w:spacing w:val="-14"/>
          <w:sz w:val="28"/>
          <w:szCs w:val="28"/>
        </w:rPr>
        <w:t xml:space="preserve"> </w:t>
      </w:r>
      <w:r w:rsidRPr="007249E5">
        <w:rPr>
          <w:bCs/>
          <w:spacing w:val="1"/>
          <w:sz w:val="28"/>
          <w:szCs w:val="28"/>
        </w:rPr>
        <w:t>sect</w:t>
      </w:r>
      <w:r w:rsidRPr="007249E5">
        <w:rPr>
          <w:bCs/>
          <w:sz w:val="28"/>
          <w:szCs w:val="28"/>
        </w:rPr>
        <w:t>i</w:t>
      </w:r>
      <w:r w:rsidRPr="007249E5">
        <w:rPr>
          <w:bCs/>
          <w:spacing w:val="1"/>
          <w:sz w:val="28"/>
          <w:szCs w:val="28"/>
        </w:rPr>
        <w:t>on</w:t>
      </w:r>
      <w:r>
        <w:rPr>
          <w:bCs/>
          <w:sz w:val="28"/>
          <w:szCs w:val="28"/>
        </w:rPr>
        <w:t xml:space="preserve"> on the class Blackboard.</w:t>
      </w:r>
    </w:p>
    <w:p w14:paraId="6086CBBF" w14:textId="1DFC1A16" w:rsidR="00656543" w:rsidRDefault="00656543" w:rsidP="00875CA9">
      <w:pPr>
        <w:spacing w:before="61" w:line="320" w:lineRule="exact"/>
        <w:ind w:right="94"/>
        <w:jc w:val="both"/>
        <w:rPr>
          <w:sz w:val="28"/>
          <w:szCs w:val="28"/>
        </w:rPr>
      </w:pPr>
    </w:p>
    <w:sectPr w:rsidR="006565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380" w:right="172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1BC63" w14:textId="77777777" w:rsidR="001958D5" w:rsidRDefault="001958D5" w:rsidP="00B33244">
      <w:r>
        <w:separator/>
      </w:r>
    </w:p>
  </w:endnote>
  <w:endnote w:type="continuationSeparator" w:id="0">
    <w:p w14:paraId="5BAC990A" w14:textId="77777777" w:rsidR="001958D5" w:rsidRDefault="001958D5" w:rsidP="00B3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C62ED" w14:textId="77777777" w:rsidR="00B33244" w:rsidRDefault="00B332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4588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370C2" w14:textId="08C09D2B" w:rsidR="00B33244" w:rsidRDefault="00B332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E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BBDD01" w14:textId="77777777" w:rsidR="00B33244" w:rsidRDefault="00B332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3781B" w14:textId="77777777" w:rsidR="00B33244" w:rsidRDefault="00B332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DB474" w14:textId="77777777" w:rsidR="001958D5" w:rsidRDefault="001958D5" w:rsidP="00B33244">
      <w:r>
        <w:separator/>
      </w:r>
    </w:p>
  </w:footnote>
  <w:footnote w:type="continuationSeparator" w:id="0">
    <w:p w14:paraId="58EE8099" w14:textId="77777777" w:rsidR="001958D5" w:rsidRDefault="001958D5" w:rsidP="00B332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ED2E8" w14:textId="77777777" w:rsidR="00B33244" w:rsidRDefault="00B332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D1836" w14:textId="77777777" w:rsidR="00B33244" w:rsidRDefault="00B3324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92E09" w14:textId="77777777" w:rsidR="00B33244" w:rsidRDefault="00B332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A0ECC"/>
    <w:multiLevelType w:val="multilevel"/>
    <w:tmpl w:val="BB72AD3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43"/>
    <w:rsid w:val="001958D5"/>
    <w:rsid w:val="004309CA"/>
    <w:rsid w:val="006044DB"/>
    <w:rsid w:val="00625804"/>
    <w:rsid w:val="00656543"/>
    <w:rsid w:val="00697ADB"/>
    <w:rsid w:val="007249E5"/>
    <w:rsid w:val="00815E73"/>
    <w:rsid w:val="00853C45"/>
    <w:rsid w:val="00875CA9"/>
    <w:rsid w:val="008D0E23"/>
    <w:rsid w:val="00AF5932"/>
    <w:rsid w:val="00B33244"/>
    <w:rsid w:val="00BF0556"/>
    <w:rsid w:val="00C45750"/>
    <w:rsid w:val="00DA2E53"/>
    <w:rsid w:val="00FC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93D6"/>
  <w15:docId w15:val="{767267B3-A993-4F4E-977D-BE285A5D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rsid w:val="00FC6C1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44"/>
  </w:style>
  <w:style w:type="paragraph" w:styleId="Footer">
    <w:name w:val="footer"/>
    <w:basedOn w:val="Normal"/>
    <w:link w:val="FooterChar"/>
    <w:uiPriority w:val="99"/>
    <w:unhideWhenUsed/>
    <w:rsid w:val="00B3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learn.bu.edu/bbcswebdav/pid-8742786-dt-content-rid-51442927_1/courses/21sprgmetcs701_a1/Course_Content/module1/allpages69780.ht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Zoran</dc:creator>
  <cp:lastModifiedBy>Djordjevic</cp:lastModifiedBy>
  <cp:revision>10</cp:revision>
  <cp:lastPrinted>2021-02-09T04:09:00Z</cp:lastPrinted>
  <dcterms:created xsi:type="dcterms:W3CDTF">2021-02-02T17:05:00Z</dcterms:created>
  <dcterms:modified xsi:type="dcterms:W3CDTF">2022-02-10T03:20:00Z</dcterms:modified>
</cp:coreProperties>
</file>